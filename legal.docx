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1046"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Document Name"/>
        <w:outlineLvl w:val="1"/>
        <w:rPr/>
      </w:pPr>
      <w:r>
        <w:rPr/>
        <w:t xml:space="preserve">Free legal information disclaimer: cover</w:t>
      </w:r>
    </w:p>
    <w:p>
      <w:pPr>
        <w:pStyle w:val="Sch 2 Number"/>
        <w:rPr/>
      </w:pPr>
      <w:r>
        <w:rPr/>
        <w:t xml:space="preserve">1.</w:t>
      </w:r>
      <w:r>
        <w:rPr/>
        <w:tab/>
        <w:t xml:space="preserve"/>
      </w:r>
      <w:r>
        <w:rPr/>
        <w:t xml:space="preserve">This template legal document was produced and published by Docular Limited.</w:t>
      </w:r>
    </w:p>
    <w:p>
      <w:pPr>
        <w:pStyle w:val="Sch 2 Number"/>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attribution / credit incorporated into the template.</w:t>
      </w:r>
    </w:p>
    <w:p>
      <w:pPr>
        <w:pStyle w:val="Sch 2 Number"/>
        <w:rPr/>
      </w:pPr>
      <w:r>
        <w:rPr/>
        <w:t xml:space="preserve">3.</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Sch 2 Number"/>
        <w:rPr/>
      </w:pPr>
      <w:r>
        <w:rPr/>
        <w:t xml:space="preserve">4.</w:t>
      </w:r>
      <w:r>
        <w:rPr/>
        <w:tab/>
        <w:t xml:space="preserve"/>
      </w:r>
      <w:r>
        <w:rPr/>
        <w:t xml:space="preserve">If you have any doubts about the editing or use of this template, you should seek professional legal advice.</w:t>
      </w:r>
    </w:p>
    <w:p>
      <w:pPr>
        <w:pStyle w:val="Sch 2 Number"/>
        <w:rPr/>
      </w:pPr>
      <w:r>
        <w:rPr/>
        <w:t xml:space="preserve">5.</w:t>
      </w:r>
      <w:r>
        <w:rPr/>
        <w:tab/>
        <w:t xml:space="preserve"/>
      </w:r>
      <w:r>
        <w:rPr/>
        <w:t xml:space="preserve">You can request a quote for legal services (including the adaptation or review of a legal document produced from this template) using this form: </w:t>
      </w:r>
      <w:r>
        <w:fldChar w:fldCharType="begin"/>
      </w:r>
      <w:r>
        <w:instrText xml:space="preserve">HYPERLINK "https://docular.net/pages/contact"</w:instrText>
      </w:r>
      <w:r>
        <w:fldChar w:fldCharType="separate"/>
      </w:r>
      <w:r>
        <w:rPr>
          <w:color w:val="0000ff"/>
          <w:u w:val="single"/>
        </w:rPr>
        <w:t xml:space="preserve">https://docular.net/pages/contact</w:t>
      </w:r>
      <w:r>
        <w:fldChar w:fldCharType="end"/>
      </w:r>
      <w:r>
        <w:rPr/>
        <w:t xml:space="preserve">.</w:t>
      </w:r>
    </w:p>
    <w:p>
      <w:r>
        <w:br w:type="page"/>
      </w:r>
    </w:p>
    <w:p>
      <w:pPr>
        <w:pStyle w:val="Document Name"/>
        <w:outlineLvl w:val="1"/>
        <w:rPr/>
      </w:pPr>
      <w:r>
        <w:rPr/>
        <w:t xml:space="preserve">Legal information disclaimer</w:t>
      </w:r>
    </w:p>
    <w:p>
      <w:pPr>
        <w:pStyle w:val="Level 1 Heading"/>
        <w:outlineLvl w:val="3"/>
        <w:rPr/>
      </w:pPr>
      <w:r>
        <w:rPr/>
        <w:t xml:space="preserve">1.	Credit</w:t>
      </w:r>
    </w:p>
    <w:p>
      <w:pPr>
        <w:pStyle w:val="Level 2 Number"/>
        <w:rPr/>
      </w:pPr>
      <w:r>
        <w:rPr/>
        <w:t xml:space="preserve">1.1</w:t>
      </w:r>
      <w:r>
        <w:rPr/>
        <w:tab/>
        <w:t xml:space="preserve"/>
      </w:r>
      <w:r>
        <w:rPr/>
        <w:t xml:space="preserve">This document was created using a template from Docular (</w:t>
      </w:r>
      <w:r>
        <w:fldChar w:fldCharType="begin"/>
      </w:r>
      <w:r>
        <w:instrText xml:space="preserve">HYPERLINK "https://docular.net"</w:instrText>
      </w:r>
      <w:r>
        <w:fldChar w:fldCharType="separate"/>
      </w:r>
      <w:r>
        <w:rPr>
          <w:color w:val="0000ff"/>
          <w:u w:val="single"/>
        </w:rPr>
        <w:t xml:space="preserve">https://docular.net</w:t>
      </w:r>
      <w:r>
        <w:fldChar w:fldCharType="end"/>
      </w:r>
      <w:r>
        <w:rPr/>
        <w:t xml:space="preserve">).</w:t>
      </w:r>
    </w:p>
    <w:p>
      <w:pPr>
        <w:pStyle w:val="Body Text"/>
        <w:rPr/>
      </w:pPr>
      <w:r>
        <w:rPr>
          <w:i w:val="on"/>
          <w:iCs w:val="on"/>
        </w:rPr>
        <w:t xml:space="preserve">You must retain the above credit. Use of this document without the credit is an infringement of copyright. However, you can purchase from us an equivalent document that does not include the credit.</w:t>
      </w:r>
    </w:p>
    <w:p>
      <w:pPr>
        <w:pStyle w:val="Level 1 Heading"/>
        <w:outlineLvl w:val="3"/>
        <w:rPr/>
      </w:pPr>
      <w:r>
        <w:rPr/>
        <w:t xml:space="preserve">2.	No advice</w:t>
      </w:r>
    </w:p>
    <w:p>
      <w:pPr>
        <w:pStyle w:val="Level 2 Number"/>
        <w:rPr/>
      </w:pPr>
      <w:r>
        <w:rPr/>
        <w:t xml:space="preserve">2.1</w:t>
      </w:r>
      <w:r>
        <w:rPr/>
        <w:tab/>
        <w:t xml:space="preserve"/>
      </w:r>
      <w:r>
        <w:rPr/>
        <w:t xml:space="preserve">Our website contains general </w:t>
      </w:r>
      <w:r>
        <w:rPr/>
        <w:t xml:space="preserve">legal information</w:t>
      </w:r>
      <w:r>
        <w:rPr/>
        <w:t xml:space="preserve">.</w:t>
      </w:r>
    </w:p>
    <w:p>
      <w:pPr>
        <w:pStyle w:val="Level 2 Number"/>
        <w:rPr/>
      </w:pPr>
      <w:r>
        <w:rPr/>
        <w:t xml:space="preserve">2.2</w:t>
      </w:r>
      <w:r>
        <w:rPr/>
        <w:tab/>
        <w:t xml:space="preserve"/>
      </w:r>
      <w:r>
        <w:rPr/>
        <w:t xml:space="preserve">The legal information</w:t>
      </w:r>
      <w:r>
        <w:rPr/>
        <w:t xml:space="preserve"> is not advice and should not be treated as such.</w:t>
      </w:r>
    </w:p>
    <w:p>
      <w:pPr>
        <w:pStyle w:val="Level 1 Heading"/>
        <w:outlineLvl w:val="3"/>
        <w:rPr/>
      </w:pPr>
      <w:r>
        <w:rPr/>
        <w:t xml:space="preserve">3.	No warranties</w:t>
      </w:r>
    </w:p>
    <w:p>
      <w:pPr>
        <w:pStyle w:val="Level 2 Number"/>
        <w:rPr/>
      </w:pPr>
      <w:r>
        <w:rPr/>
        <w:t xml:space="preserve">3.1</w:t>
      </w:r>
      <w:r>
        <w:rPr/>
        <w:tab/>
        <w:t xml:space="preserve"/>
      </w:r>
      <w:r>
        <w:rPr/>
        <w:t xml:space="preserve">The legal information</w:t>
      </w:r>
      <w:r>
        <w:rPr/>
        <w:t xml:space="preserve"> on our website is provided without any representations or warranties, express or implied.</w:t>
      </w:r>
    </w:p>
    <w:p>
      <w:pPr>
        <w:pStyle w:val="Level 2 Number"/>
        <w:rPr/>
      </w:pPr>
      <w:r>
        <w:rPr/>
        <w:t xml:space="preserve">3.2</w:t>
      </w:r>
      <w:r>
        <w:rPr/>
        <w:tab/>
        <w:t xml:space="preserve"/>
      </w:r>
      <w:r>
        <w:rPr/>
        <w:t xml:space="preserve">Without limiting the scope of Section 3.1, we do not warrant or represent that </w:t>
      </w:r>
      <w:r>
        <w:rPr/>
        <w:t xml:space="preserve">the legal information</w:t>
      </w:r>
      <w:r>
        <w:rPr/>
        <w:t xml:space="preserve"> on this website:</w:t>
      </w:r>
    </w:p>
    <w:p>
      <w:pPr>
        <w:pStyle w:val="Level 3 Number"/>
        <w:rPr/>
      </w:pPr>
      <w:r>
        <w:rPr/>
        <w:t xml:space="preserve">(a)</w:t>
      </w:r>
      <w:r>
        <w:rPr/>
        <w:tab/>
        <w:t xml:space="preserve"/>
      </w:r>
      <w:r>
        <w:rPr/>
        <w:t xml:space="preserve">will be constantly available, or available at all; or</w:t>
      </w:r>
    </w:p>
    <w:p>
      <w:pPr>
        <w:pStyle w:val="Level 3 Number"/>
        <w:rPr/>
      </w:pPr>
      <w:r>
        <w:rPr/>
        <w:t xml:space="preserve">(b)</w:t>
      </w:r>
      <w:r>
        <w:rPr/>
        <w:tab/>
        <w:t xml:space="preserve"/>
      </w:r>
      <w:r>
        <w:rPr/>
        <w:t xml:space="preserve">is true, accurate, complete, current or non-misleading.</w:t>
      </w:r>
    </w:p>
    <w:p>
      <w:pPr>
        <w:pStyle w:val="Level 1 Heading"/>
        <w:outlineLvl w:val="3"/>
        <w:rPr/>
      </w:pPr>
      <w:r>
        <w:rPr/>
        <w:t xml:space="preserve">4.	No lawyer-client relationship</w:t>
      </w:r>
    </w:p>
    <w:p>
      <w:pPr>
        <w:pStyle w:val="Level 2 Number"/>
        <w:rPr/>
      </w:pPr>
      <w:r>
        <w:rPr/>
        <w:t xml:space="preserve">4.1</w:t>
      </w:r>
      <w:r>
        <w:rPr/>
        <w:tab/>
        <w:t xml:space="preserve"/>
      </w:r>
      <w:r>
        <w:rPr/>
        <w:t xml:space="preserve">No lawyer-client, solicitor-client or attorney-client relationship shall be created through the use of our website.</w:t>
      </w:r>
    </w:p>
    <w:p>
      <w:pPr>
        <w:pStyle w:val="Level 1 Heading"/>
        <w:outlineLvl w:val="3"/>
        <w:rPr/>
      </w:pPr>
      <w:r>
        <w:rPr/>
        <w:t xml:space="preserve">5.	Interactive features</w:t>
      </w:r>
    </w:p>
    <w:p>
      <w:pPr>
        <w:pStyle w:val="Level 2 Number"/>
        <w:rPr/>
      </w:pPr>
      <w:r>
        <w:rPr/>
        <w:t xml:space="preserve">5.1</w:t>
      </w:r>
      <w:r>
        <w:rPr/>
        <w:tab/>
        <w:t xml:space="preserve"/>
      </w:r>
      <w:r>
        <w:rPr/>
        <w:t xml:space="preserve">Our website includes interactive features that allow users to communicate with us.</w:t>
      </w:r>
    </w:p>
    <w:p>
      <w:pPr>
        <w:pStyle w:val="Level 2 Number"/>
        <w:rPr/>
      </w:pPr>
      <w:r>
        <w:rPr/>
        <w:t xml:space="preserve">5.2</w:t>
      </w:r>
      <w:r>
        <w:rPr/>
        <w:tab/>
        <w:t xml:space="preserve"/>
      </w:r>
      <w:r>
        <w:rPr/>
        <w:t xml:space="preserve">You acknowledge that, because of the limited nature of communication through our website's interactive features, any assistance you may receive using any such features is likely to be incomplete and may even be misleading.</w:t>
      </w:r>
    </w:p>
    <w:p>
      <w:pPr>
        <w:pStyle w:val="Level 2 Number"/>
        <w:rPr/>
      </w:pPr>
      <w:r>
        <w:rPr/>
        <w:t xml:space="preserve">5.3</w:t>
      </w:r>
      <w:r>
        <w:rPr/>
        <w:tab/>
        <w:t xml:space="preserve"/>
      </w:r>
      <w:r>
        <w:rPr/>
        <w:t xml:space="preserve">Any assistance you may receive using any our website's interactive features does not constitute specific advice and accordingly should not be relied upon without further independent confirmation.</w:t>
      </w:r>
    </w:p>
    <w:p>
      <w:pPr>
        <w:pStyle w:val="Level 1 Heading"/>
        <w:outlineLvl w:val="3"/>
        <w:rPr/>
      </w:pPr>
      <w:r>
        <w:rPr/>
        <w:t xml:space="preserve">6.	Professional legal assistance and advice</w:t>
      </w:r>
    </w:p>
    <w:p>
      <w:pPr>
        <w:pStyle w:val="Level 2 Number"/>
        <w:rPr/>
      </w:pPr>
      <w:r>
        <w:rPr/>
        <w:t xml:space="preserve">6.1</w:t>
      </w:r>
      <w:r>
        <w:rPr/>
        <w:tab/>
        <w:t xml:space="preserve"/>
      </w:r>
      <w:r>
        <w:rPr/>
        <w:t xml:space="preserve">You must not rely on the legal information on our website as an alternative to legal advice from your lawyer or other professional legal services provider.</w:t>
      </w:r>
    </w:p>
    <w:p>
      <w:pPr>
        <w:pStyle w:val="Level 2 Number"/>
        <w:rPr/>
      </w:pPr>
      <w:r>
        <w:rPr/>
        <w:t xml:space="preserve">6.2</w:t>
      </w:r>
      <w:r>
        <w:rPr/>
        <w:tab/>
        <w:t xml:space="preserve"/>
      </w:r>
      <w:r>
        <w:rPr/>
        <w:t xml:space="preserve">If you have any specific questions about any legal matter, you should consult your lawyer or other professional legal services provider.</w:t>
      </w:r>
    </w:p>
    <w:p>
      <w:pPr>
        <w:pStyle w:val="Level 2 Number"/>
        <w:rPr/>
      </w:pPr>
      <w:r>
        <w:rPr/>
        <w:t xml:space="preserve">6.3</w:t>
      </w:r>
      <w:r>
        <w:rPr/>
        <w:tab/>
        <w:t xml:space="preserve"/>
      </w:r>
      <w:r>
        <w:rPr/>
        <w:t xml:space="preserve">You should never delay seeking legal advice, disregard legal advice, or commence or discontinue any legal action because of information on our website.</w:t>
      </w:r>
    </w:p>
    <w:p>
      <w:pPr>
        <w:pStyle w:val="Level 1 Heading"/>
        <w:outlineLvl w:val="3"/>
        <w:rPr/>
      </w:pPr>
      <w:r>
        <w:rPr/>
        <w:t xml:space="preserve">7.	Limits upon exclusions of liability</w:t>
      </w:r>
    </w:p>
    <w:p>
      <w:pPr>
        <w:pStyle w:val="Level 2 Number"/>
        <w:rPr/>
      </w:pPr>
      <w:r>
        <w:rPr/>
        <w:t xml:space="preserve">7.1</w:t>
      </w:r>
      <w:r>
        <w:rPr/>
        <w:tab/>
        <w:t xml:space="preserve"/>
      </w:r>
      <w:r>
        <w:rPr/>
        <w:t xml:space="preserve">Nothing in </w:t>
      </w:r>
      <w:r>
        <w:rPr/>
        <w:t xml:space="preserve">this disclaimer</w:t>
      </w:r>
      <w:r>
        <w:rPr/>
        <w:t xml:space="preserve"> will:</w:t>
      </w:r>
    </w:p>
    <w:p>
      <w:pPr>
        <w:pStyle w:val="Level 3 Number"/>
        <w:rPr/>
      </w:pPr>
      <w:r>
        <w:rPr/>
        <w:t xml:space="preserve">(a)</w:t>
      </w:r>
      <w:r>
        <w:rPr/>
        <w:tab/>
        <w:t xml:space="preserve"/>
      </w:r>
      <w:r>
        <w:rPr/>
        <w:t xml:space="preserve">limit or exclude any liability for death or personal injury resulting from negligence;</w:t>
      </w:r>
    </w:p>
    <w:p>
      <w:pPr>
        <w:pStyle w:val="Level 3 Number"/>
        <w:rPr/>
      </w:pPr>
      <w:r>
        <w:rPr/>
        <w:t xml:space="preserve">(b)</w:t>
      </w:r>
      <w:r>
        <w:rPr/>
        <w:tab/>
        <w:t xml:space="preserve"/>
      </w:r>
      <w:r>
        <w:rPr/>
        <w:t xml:space="preserve">limit or exclude any liability for fraud or fraudulent misrepresentation;</w:t>
      </w:r>
    </w:p>
    <w:p>
      <w:pPr>
        <w:pStyle w:val="Level 3 Number"/>
        <w:rPr/>
      </w:pPr>
      <w:r>
        <w:rPr/>
        <w:t xml:space="preserve">(c)</w:t>
      </w:r>
      <w:r>
        <w:rPr/>
        <w:tab/>
        <w:t xml:space="preserve"/>
      </w:r>
      <w:r>
        <w:rPr/>
        <w:t xml:space="preserve">limit any liabilities in any way that is not permitted under applicable law; or</w:t>
      </w:r>
    </w:p>
    <w:p>
      <w:pPr>
        <w:pStyle w:val="Level 3 Number"/>
        <w:rPr/>
      </w:pPr>
      <w:r>
        <w:rPr/>
        <w:t xml:space="preserve">(d)</w:t>
      </w:r>
      <w:r>
        <w:rPr/>
        <w:tab/>
        <w:t xml:space="preserve"/>
      </w:r>
      <w:r>
        <w:rPr/>
        <w:t xml:space="preserve">exclude any liabilities that may not be excluded under applicable law.</w:t>
      </w:r>
    </w:p>
    <w:p>
      <w:r>
        <w:br w:type="page"/>
      </w:r>
    </w:p>
    <w:p>
      <w:pPr>
        <w:pStyle w:val="Document Name"/>
        <w:outlineLvl w:val="1"/>
        <w:rPr/>
      </w:pPr>
      <w:r>
        <w:rPr/>
        <w:t xml:space="preserve">Free legal information disclaimer: drafting notes</w:t>
      </w:r>
    </w:p>
    <w:p>
      <w:pPr>
        <w:pStyle w:val="unindentedunitbody"/>
        <w:rPr/>
      </w:pPr>
      <w:r>
        <w:rPr/>
        <w:t xml:space="preserve">This is a free version of our legal information disclaimer template. The only difference is the inclusion of an SEQ Legal credit.</w:t>
      </w:r>
    </w:p>
    <w:p>
      <w:pPr>
        <w:pStyle w:val="unindentedunitbody"/>
        <w:rPr/>
      </w:pPr>
      <w:r>
        <w:rPr/>
        <w:t xml:space="preserve">This disclaimer has been created for websites that publish legal information - eg the websites of lawyers or other legal services organisations.</w:t>
      </w:r>
    </w:p>
    <w:p>
      <w:pPr>
        <w:pStyle w:val="unindentedunitbody"/>
        <w:rPr/>
      </w:pPr>
      <w:r>
        <w:rPr/>
        <w:t xml:space="preserve">Issues covered include: (i) the distinction between legal information and advice; (ii) the question of when to obtain professional assistance; and (iii) warranty exclusions relating to information.</w:t>
      </w:r>
    </w:p>
    <w:p>
      <w:pPr>
        <w:pStyle w:val="unindentedunitbody"/>
        <w:rPr/>
      </w:pPr>
      <w:r>
        <w:rPr/>
        <w:t xml:space="preserve">As with all limitations and exclusions of liability, the enforceability of the document may be open to question.</w:t>
      </w:r>
    </w:p>
    <w:p>
      <w:pPr>
        <w:pStyle w:val="sectionhead"/>
        <w:outlineLvl w:val="3"/>
        <w:rPr/>
      </w:pPr>
      <w:r>
        <w:rPr/>
        <w:t xml:space="preserve">Section 1: Credit</w:t>
      </w:r>
    </w:p>
    <w:p>
      <w:pPr>
        <w:pStyle w:val="unithead"/>
        <w:outlineLvl w:val="4"/>
        <w:rPr/>
      </w:pPr>
      <w:r>
        <w:rPr/>
        <w:t xml:space="preserve">Section: Free documents licensing warning</w:t>
      </w:r>
    </w:p>
    <w:p>
      <w:pPr>
        <w:pStyle w:val="unindentedunitbody"/>
        <w:rPr/>
      </w:pPr>
      <w:r>
        <w:rPr/>
        <w:t xml:space="preserve">Optional element. Although you need to retain the credit, you should remove the inline copyright warning from this document before use.</w:t>
      </w:r>
    </w:p>
    <w:p>
      <w:pPr>
        <w:pStyle w:val="sectionhead"/>
        <w:outlineLvl w:val="3"/>
        <w:rPr/>
      </w:pPr>
      <w:r>
        <w:rPr/>
        <w:t xml:space="preserve">Section 5: Interactive features</w:t>
      </w:r>
    </w:p>
    <w:p>
      <w:pPr>
        <w:pStyle w:val="unindentedunitbody"/>
        <w:rPr/>
      </w:pPr>
      <w:r>
        <w:rPr/>
        <w:t xml:space="preserve">Does the website include any interactive features through which information or assistance may be provided to users?</w:t>
      </w:r>
    </w:p>
    <w:p>
      <w:pPr>
        <w:pStyle w:val="sectionhead"/>
        <w:outlineLvl w:val="3"/>
        <w:rPr/>
      </w:pPr>
      <w:r>
        <w:rPr/>
        <w:t xml:space="preserve">Section 7: Limits upon exclusions of liability</w:t>
      </w:r>
    </w:p>
    <w:p>
      <w:pPr>
        <w:pStyle w:val="unithead"/>
        <w:outlineLvl w:val="4"/>
        <w:rPr/>
      </w:pPr>
      <w:r>
        <w:rPr/>
        <w:t xml:space="preserve">Section 7.1</w:t>
      </w:r>
    </w:p>
    <w:p>
      <w:pPr>
        <w:pStyle w:val="unindentedunitbody"/>
        <w:rPr/>
      </w:pPr>
      <w:r>
        <w:rPr/>
        <w:t xml:space="preserve">Do not delete this provision (except upon legal advice). Without this provision, the specific limitations and exclusions of liability in the document are more likely to be unenforceable.</w:t>
      </w:r>
    </w:p>
    <w:sectPr xmlns:w="http://schemas.openxmlformats.org/wordprocessingml/2006/main" w:rsidR="00AC197E" w:rsidRPr="00E72A07"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1FC98" w14:textId="77777777" w:rsidR="00BC00C0" w:rsidRDefault="00BC00C0" w:rsidP="006E0FDA">
      <w:pPr>
        <w:spacing w:after="0" w:line="240" w:lineRule="auto"/>
      </w:pPr>
      <w:r>
        <w:separator/>
      </w:r>
    </w:p>
  </w:endnote>
  <w:endnote w:type="continuationSeparator" w:id="0">
    <w:p w14:paraId="1907CD81" w14:textId="77777777" w:rsidR="00BC00C0" w:rsidRDefault="00BC00C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7EE1" w14:textId="77777777" w:rsidR="00BC00C0" w:rsidRDefault="00BC00C0" w:rsidP="006E0FDA">
      <w:pPr>
        <w:spacing w:after="0" w:line="240" w:lineRule="auto"/>
      </w:pPr>
      <w:r>
        <w:separator/>
      </w:r>
    </w:p>
  </w:footnote>
  <w:footnote w:type="continuationSeparator" w:id="0">
    <w:p w14:paraId="2464F5A9" w14:textId="77777777" w:rsidR="00BC00C0" w:rsidRDefault="00BC00C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8911689">
    <w:multiLevelType w:val="hybridMultilevel"/>
    <w:lvl w:ilvl="0" w:tplc="30534980">
      <w:start w:val="1"/>
      <w:numFmt w:val="decimal"/>
      <w:lvlText w:val="%1."/>
      <w:lvlJc w:val="left"/>
      <w:pPr>
        <w:ind w:left="720" w:hanging="360"/>
      </w:pPr>
    </w:lvl>
    <w:lvl w:ilvl="1" w:tplc="30534980" w:tentative="1">
      <w:start w:val="1"/>
      <w:numFmt w:val="lowerLetter"/>
      <w:lvlText w:val="%2."/>
      <w:lvlJc w:val="left"/>
      <w:pPr>
        <w:ind w:left="1440" w:hanging="360"/>
      </w:pPr>
    </w:lvl>
    <w:lvl w:ilvl="2" w:tplc="30534980" w:tentative="1">
      <w:start w:val="1"/>
      <w:numFmt w:val="lowerRoman"/>
      <w:lvlText w:val="%3."/>
      <w:lvlJc w:val="right"/>
      <w:pPr>
        <w:ind w:left="2160" w:hanging="180"/>
      </w:pPr>
    </w:lvl>
    <w:lvl w:ilvl="3" w:tplc="30534980" w:tentative="1">
      <w:start w:val="1"/>
      <w:numFmt w:val="decimal"/>
      <w:lvlText w:val="%4."/>
      <w:lvlJc w:val="left"/>
      <w:pPr>
        <w:ind w:left="2880" w:hanging="360"/>
      </w:pPr>
    </w:lvl>
    <w:lvl w:ilvl="4" w:tplc="30534980" w:tentative="1">
      <w:start w:val="1"/>
      <w:numFmt w:val="lowerLetter"/>
      <w:lvlText w:val="%5."/>
      <w:lvlJc w:val="left"/>
      <w:pPr>
        <w:ind w:left="3600" w:hanging="360"/>
      </w:pPr>
    </w:lvl>
    <w:lvl w:ilvl="5" w:tplc="30534980" w:tentative="1">
      <w:start w:val="1"/>
      <w:numFmt w:val="lowerRoman"/>
      <w:lvlText w:val="%6."/>
      <w:lvlJc w:val="right"/>
      <w:pPr>
        <w:ind w:left="4320" w:hanging="180"/>
      </w:pPr>
    </w:lvl>
    <w:lvl w:ilvl="6" w:tplc="30534980" w:tentative="1">
      <w:start w:val="1"/>
      <w:numFmt w:val="decimal"/>
      <w:lvlText w:val="%7."/>
      <w:lvlJc w:val="left"/>
      <w:pPr>
        <w:ind w:left="5040" w:hanging="360"/>
      </w:pPr>
    </w:lvl>
    <w:lvl w:ilvl="7" w:tplc="30534980" w:tentative="1">
      <w:start w:val="1"/>
      <w:numFmt w:val="lowerLetter"/>
      <w:lvlText w:val="%8."/>
      <w:lvlJc w:val="left"/>
      <w:pPr>
        <w:ind w:left="5760" w:hanging="360"/>
      </w:pPr>
    </w:lvl>
    <w:lvl w:ilvl="8" w:tplc="30534980" w:tentative="1">
      <w:start w:val="1"/>
      <w:numFmt w:val="lowerRoman"/>
      <w:lvlText w:val="%9."/>
      <w:lvlJc w:val="right"/>
      <w:pPr>
        <w:ind w:left="6480" w:hanging="180"/>
      </w:pPr>
    </w:lvl>
  </w:abstractNum>
  <w:abstractNum w:abstractNumId="68911688">
    <w:multiLevelType w:val="hybridMultilevel"/>
    <w:lvl w:ilvl="0" w:tplc="798465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7E85CA"/>
    <w:lvl w:ilvl="0">
      <w:start w:val="1"/>
      <w:numFmt w:val="decimal"/>
      <w:lvlText w:val="%1."/>
      <w:lvlJc w:val="left"/>
      <w:pPr>
        <w:tabs>
          <w:tab w:val="num" w:pos="1492"/>
        </w:tabs>
        <w:ind w:left="1492" w:hanging="360"/>
      </w:pPr>
    </w:lvl>
  </w:abstractNum>
  <w:abstractNum w:abstractNumId="2">
    <w:nsid w:val="FFFFFF7D"/>
    <w:multiLevelType w:val="singleLevel"/>
    <w:tmpl w:val="31F83E26"/>
    <w:lvl w:ilvl="0">
      <w:start w:val="1"/>
      <w:numFmt w:val="decimal"/>
      <w:lvlText w:val="%1."/>
      <w:lvlJc w:val="left"/>
      <w:pPr>
        <w:tabs>
          <w:tab w:val="num" w:pos="1209"/>
        </w:tabs>
        <w:ind w:left="1209" w:hanging="360"/>
      </w:pPr>
    </w:lvl>
  </w:abstractNum>
  <w:abstractNum w:abstractNumId="3">
    <w:nsid w:val="FFFFFF7E"/>
    <w:multiLevelType w:val="singleLevel"/>
    <w:tmpl w:val="A1DC0D8C"/>
    <w:lvl w:ilvl="0">
      <w:start w:val="1"/>
      <w:numFmt w:val="decimal"/>
      <w:lvlText w:val="%1."/>
      <w:lvlJc w:val="left"/>
      <w:pPr>
        <w:tabs>
          <w:tab w:val="num" w:pos="926"/>
        </w:tabs>
        <w:ind w:left="926" w:hanging="360"/>
      </w:pPr>
    </w:lvl>
  </w:abstractNum>
  <w:abstractNum w:abstractNumId="4">
    <w:nsid w:val="FFFFFF7F"/>
    <w:multiLevelType w:val="singleLevel"/>
    <w:tmpl w:val="08DAE74A"/>
    <w:lvl w:ilvl="0">
      <w:start w:val="1"/>
      <w:numFmt w:val="decimal"/>
      <w:lvlText w:val="%1."/>
      <w:lvlJc w:val="left"/>
      <w:pPr>
        <w:tabs>
          <w:tab w:val="num" w:pos="643"/>
        </w:tabs>
        <w:ind w:left="643" w:hanging="360"/>
      </w:pPr>
    </w:lvl>
  </w:abstractNum>
  <w:abstractNum w:abstractNumId="5">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FC601E"/>
    <w:lvl w:ilvl="0">
      <w:start w:val="1"/>
      <w:numFmt w:val="decimal"/>
      <w:lvlText w:val="%1."/>
      <w:lvlJc w:val="left"/>
      <w:pPr>
        <w:tabs>
          <w:tab w:val="num" w:pos="360"/>
        </w:tabs>
        <w:ind w:left="360" w:hanging="360"/>
      </w:pPr>
    </w:lvl>
  </w:abstractNum>
  <w:abstractNum w:abstractNumId="1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6"/>
  </w:num>
  <w:num w:numId="3">
    <w:abstractNumId w:val="17"/>
  </w:num>
  <w:num w:numId="4">
    <w:abstractNumId w:val="15"/>
  </w:num>
  <w:num w:numId="5">
    <w:abstractNumId w:val="12"/>
  </w:num>
  <w:num w:numId="6">
    <w:abstractNumId w:val="11"/>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68911688">
    <w:abstractNumId w:val="68911688"/>
  </w:num>
  <w:num w:numId="68911689">
    <w:abstractNumId w:val="689116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7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spacing w:after="200" w:lineRule="auto"/>
      <w:jc w:val="center"/>
    </w:pPr>
    <w:rPr>
      <w:rFonts w:ascii="Verdana" w:hAnsi="Verdana" w:eastAsia="Verdana" w:cs="Verdana"/>
      <w:b/>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olor w:val="000000"/>
      <w:sz w:val="25"/>
    </w:rPr>
  </w:style>
  <w:style xmlns:w="http://schemas.openxmlformats.org/wordprocessingml/2006/main" w:type="paragraph" w:styleId="Document Name">
    <w:name w:val="Document Name"/>
    <w:link w:val="Document NameCar"/>
    <w:uiPriority w:val="99"/>
    <w:semiHidden/>
    <w:unhideWhenUsed/>
    <w:rsid w:val="006E0FDA"/>
    <w:pPr>
      <w:spacing w:after="200" w:lineRule="auto"/>
      <w:jc w:val="center"/>
    </w:pPr>
    <w:rPr>
      <w:rFonts w:ascii="Verdana" w:hAnsi="Verdana" w:eastAsia="Verdana" w:cs="Verdana"/>
      <w:b/>
      <w:color w:val="000000"/>
      <w:sz w:val="28"/>
    </w:rPr>
  </w:style>
  <w:style xmlns:w="http://schemas.openxmlformats.org/wordprocessingml/2006/main" w:type="character" w:customStyle="1" w:styleId="Document NameCar">
    <w:name w:val="Document NameCar"/>
    <w:link w:val="Document Name"/>
    <w:uiPriority w:val="99"/>
    <w:semiHidden/>
    <w:unhideWhenUsed/>
    <w:rsid w:val="006E0FDA"/>
    <w:rPr>
      <w:rFonts w:ascii="Verdana" w:hAnsi="Verdana" w:eastAsia="Verdana" w:cs="Verdana"/>
      <w:b/>
      <w:color w:val="000000"/>
      <w:sz w:val="28"/>
    </w:rPr>
  </w:style>
  <w:style xmlns:w="http://schemas.openxmlformats.org/wordprocessingml/2006/main" w:type="paragraph" w:styleId="parthead">
    <w:name w:val="parthead"/>
    <w:link w:val="parthead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4"/>
    </w:rPr>
  </w:style>
  <w:style xmlns:w="http://schemas.openxmlformats.org/wordprocessingml/2006/main" w:type="paragraph" w:styleId="Intro Heading">
    <w:name w:val="Intro Heading"/>
    <w:link w:val="Intro Heading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Intro HeadingCar">
    <w:name w:val="Intro HeadingCar"/>
    <w:link w:val="Intro Heading"/>
    <w:uiPriority w:val="99"/>
    <w:semiHidden/>
    <w:unhideWhenUsed/>
    <w:rsid w:val="006E0FDA"/>
    <w:rPr>
      <w:rFonts w:ascii="Verdana" w:hAnsi="Verdana" w:eastAsia="Verdana" w:cs="Verdana"/>
      <w:b/>
      <w:caps/>
      <w:color w:val="000000"/>
      <w:sz w:val="24"/>
    </w:rPr>
  </w:style>
  <w:style xmlns:w="http://schemas.openxmlformats.org/wordprocessingml/2006/main" w:type="paragraph" w:styleId="Schedule">
    <w:name w:val="Schedule"/>
    <w:link w:val="ScheduleCar"/>
    <w:uiPriority w:val="99"/>
    <w:semiHidden/>
    <w:unhideWhenUsed/>
    <w:rsid w:val="006E0FDA"/>
    <w:pPr>
      <w:spacing w:after="200" w:lineRule="auto"/>
      <w:jc w:val="left"/>
    </w:pPr>
    <w:rPr>
      <w:rFonts w:ascii="Verdana" w:hAnsi="Verdana" w:eastAsia="Verdana" w:cs="Verdana"/>
      <w:b/>
      <w:caps/>
      <w:color w:val="000000"/>
      <w:sz w:val="24"/>
    </w:rPr>
  </w:style>
  <w:style xmlns:w="http://schemas.openxmlformats.org/wordprocessingml/2006/main" w:type="character" w:customStyle="1" w:styleId="ScheduleCar">
    <w:name w:val="ScheduleCar"/>
    <w:link w:val="Schedule"/>
    <w:uiPriority w:val="99"/>
    <w:semiHidden/>
    <w:unhideWhenUsed/>
    <w:rsid w:val="006E0FDA"/>
    <w:rPr>
      <w:rFonts w:ascii="Verdana" w:hAnsi="Verdana" w:eastAsia="Verdana" w:cs="Verdana"/>
      <w:b/>
      <w:caps/>
      <w:color w:val="000000"/>
      <w:sz w:val="24"/>
    </w:rPr>
  </w:style>
  <w:style xmlns:w="http://schemas.openxmlformats.org/wordprocessingml/2006/main" w:type="paragraph" w:styleId="sectionhead">
    <w:name w:val="sectionhead"/>
    <w:link w:val="sectionhead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olor w:val="000000"/>
      <w:sz w:val="20"/>
    </w:rPr>
  </w:style>
  <w:style xmlns:w="http://schemas.openxmlformats.org/wordprocessingml/2006/main" w:type="paragraph" w:styleId="Level 1 Heading">
    <w:name w:val="Level 1 Heading"/>
    <w:link w:val="Level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Level 1 HeadingCar">
    <w:name w:val="Level 1 HeadingCar"/>
    <w:link w:val="Level 1 Heading"/>
    <w:uiPriority w:val="99"/>
    <w:semiHidden/>
    <w:unhideWhenUsed/>
    <w:rsid w:val="006E0FDA"/>
    <w:rPr>
      <w:rFonts w:ascii="Verdana" w:hAnsi="Verdana" w:eastAsia="Verdana" w:cs="Verdana"/>
      <w:b/>
      <w:color w:val="000000"/>
      <w:sz w:val="20"/>
    </w:rPr>
  </w:style>
  <w:style xmlns:w="http://schemas.openxmlformats.org/wordprocessingml/2006/main" w:type="paragraph" w:styleId="Sch 1 Heading">
    <w:name w:val="Sch 1 Heading"/>
    <w:link w:val="Sch 1 HeadingCar"/>
    <w:uiPriority w:val="99"/>
    <w:semiHidden/>
    <w:unhideWhenUsed/>
    <w:rsid w:val="006E0FDA"/>
    <w:pPr>
      <w:spacing w:after="200" w:lineRule="auto"/>
      <w:jc w:val="left"/>
      <w:tabs>
        <w:tab w:val="" w:pos="600"/>
      </w:tabs>
    </w:pPr>
    <w:rPr>
      <w:rFonts w:ascii="Verdana" w:hAnsi="Verdana" w:eastAsia="Verdana" w:cs="Verdana"/>
      <w:b/>
      <w:color w:val="000000"/>
      <w:sz w:val="20"/>
    </w:rPr>
  </w:style>
  <w:style xmlns:w="http://schemas.openxmlformats.org/wordprocessingml/2006/main" w:type="character" w:customStyle="1" w:styleId="Sch 1 HeadingCar">
    <w:name w:val="Sch 1 HeadingCar"/>
    <w:link w:val="Sch 1 Heading"/>
    <w:uiPriority w:val="99"/>
    <w:semiHidden/>
    <w:unhideWhenUsed/>
    <w:rsid w:val="006E0FDA"/>
    <w:rPr>
      <w:rFonts w:ascii="Verdana" w:hAnsi="Verdana" w:eastAsia="Verdana" w:cs="Verdana"/>
      <w:b/>
      <w:color w:val="000000"/>
      <w:sz w:val="20"/>
    </w:rPr>
  </w:style>
  <w:style xmlns:w="http://schemas.openxmlformats.org/wordprocessingml/2006/main" w:type="paragraph" w:styleId="unithead">
    <w:name w:val="unithead"/>
    <w:link w:val="unithead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Sch 2 Heading">
    <w:name w:val="Sch 2 Heading"/>
    <w:link w:val="Sch 2 HeadingCar"/>
    <w:uiPriority w:val="99"/>
    <w:semiHidden/>
    <w:unhideWhenUsed/>
    <w:rsid w:val="006E0FDA"/>
    <w:pPr>
      <w:spacing w:after="200" w:lineRule="auto"/>
    </w:pPr>
    <w:rPr>
      <w:rFonts w:ascii="Verdana" w:hAnsi="Verdana" w:eastAsia="Verdana" w:cs="Verdana"/>
      <w:b/>
      <w:color w:val="000000"/>
      <w:sz w:val="20"/>
    </w:rPr>
  </w:style>
  <w:style xmlns:w="http://schemas.openxmlformats.org/wordprocessingml/2006/main" w:type="character" w:customStyle="1" w:styleId="Sch 2 HeadingCar">
    <w:name w:val="Sch 2 HeadingCar"/>
    <w:link w:val="Sch 2 Heading"/>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spacing w:after="200" w:lineRule="auto"/>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Parties 1">
    <w:name w:val="Parties 1"/>
    <w:link w:val="Parties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Parties 1Car">
    <w:name w:val="Parties 1Car"/>
    <w:link w:val="Parties 1"/>
    <w:uiPriority w:val="99"/>
    <w:semiHidden/>
    <w:unhideWhenUsed/>
    <w:rsid w:val="006E0FDA"/>
    <w:rPr>
      <w:rFonts w:ascii="Verdana" w:hAnsi="Verdana" w:eastAsia="Verdana" w:cs="Verdana"/>
      <w:color w:val="000000"/>
      <w:sz w:val="20"/>
    </w:rPr>
  </w:style>
  <w:style xmlns:w="http://schemas.openxmlformats.org/wordprocessingml/2006/main" w:type="paragraph" w:styleId="Background 1">
    <w:name w:val="Background 1"/>
    <w:link w:val="Background 1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Background 1Car">
    <w:name w:val="Background 1Car"/>
    <w:link w:val="Background 1"/>
    <w:uiPriority w:val="99"/>
    <w:semiHidden/>
    <w:unhideWhenUsed/>
    <w:rsid w:val="006E0FDA"/>
    <w:rPr>
      <w:rFonts w:ascii="Verdana" w:hAnsi="Verdana" w:eastAsia="Verdana" w:cs="Verdana"/>
      <w:color w:val="000000"/>
      <w:sz w:val="20"/>
    </w:rPr>
  </w:style>
  <w:style xmlns:w="http://schemas.openxmlformats.org/wordprocessingml/2006/main" w:type="paragraph" w:styleId="Level 1 Number">
    <w:name w:val="Level 1 Number"/>
    <w:link w:val="Level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1 NumberCar">
    <w:name w:val="Level 1 NumberCar"/>
    <w:link w:val="Level 1 Number"/>
    <w:uiPriority w:val="99"/>
    <w:semiHidden/>
    <w:unhideWhenUsed/>
    <w:rsid w:val="006E0FDA"/>
    <w:rPr>
      <w:rFonts w:ascii="Verdana" w:hAnsi="Verdana" w:eastAsia="Verdana" w:cs="Verdana"/>
      <w:color w:val="000000"/>
      <w:sz w:val="20"/>
    </w:rPr>
  </w:style>
  <w:style xmlns:w="http://schemas.openxmlformats.org/wordprocessingml/2006/main" w:type="paragraph" w:styleId="Sch 1 Number">
    <w:name w:val="Sch 1 Number"/>
    <w:link w:val="Sch 1 Number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Sch 1 NumberCar">
    <w:name w:val="Sch 1 NumberCar"/>
    <w:link w:val="Sch 1 Number"/>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not list)">
    <w:name w:val="Level 2 Number (not list)"/>
    <w:link w:val="Level 2 Number (not list)Car"/>
    <w:uiPriority w:val="99"/>
    <w:semiHidden/>
    <w:unhideWhenUsed/>
    <w:rsid w:val="006E0FDA"/>
    <w:pPr>
      <w:spacing w:after="200" w:lineRule="auto"/>
      <w:ind w:left="600" w:firstLine="-600"/>
      <w:tabs>
        <w:tab w:val="" w:pos="600"/>
      </w:tabs>
    </w:pPr>
    <w:rPr>
      <w:rFonts w:ascii="Verdana" w:hAnsi="Verdana" w:eastAsia="Verdana" w:cs="Verdana"/>
      <w:color w:val="000000"/>
      <w:sz w:val="20"/>
    </w:rPr>
  </w:style>
  <w:style xmlns:w="http://schemas.openxmlformats.org/wordprocessingml/2006/main" w:type="character" w:customStyle="1" w:styleId="Level 2 Number (not list)Car">
    <w:name w:val="Level 2 Number (not list)Car"/>
    <w:link w:val="Level 2 Number (not list)"/>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Body Text">
    <w:name w:val="Body Text"/>
    <w:link w:val="Body Text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Body TextCar">
    <w:name w:val="Body TextCar"/>
    <w:link w:val="Body Text"/>
    <w:uiPriority w:val="99"/>
    <w:semiHidden/>
    <w:unhideWhenUsed/>
    <w:rsid w:val="006E0FDA"/>
    <w:rPr>
      <w:rFonts w:ascii="Verdana" w:hAnsi="Verdana" w:eastAsia="Verdana" w:cs="Verdana"/>
      <w:color w:val="000000"/>
      <w:sz w:val="20"/>
    </w:rPr>
  </w:style>
  <w:style xmlns:w="http://schemas.openxmlformats.org/wordprocessingml/2006/main" w:type="paragraph" w:styleId="Definition">
    <w:name w:val="Definition"/>
    <w:link w:val="DefinitionCar"/>
    <w:uiPriority w:val="99"/>
    <w:semiHidden/>
    <w:unhideWhenUsed/>
    <w:rsid w:val="006E0FDA"/>
    <w:pPr>
      <w:spacing w:after="200" w:lineRule="auto"/>
    </w:pPr>
    <w:rPr>
      <w:rFonts w:ascii="Verdana" w:hAnsi="Verdana" w:eastAsia="Verdana" w:cs="Verdana"/>
      <w:color w:val="000000"/>
      <w:sz w:val="20"/>
    </w:rPr>
  </w:style>
  <w:style xmlns:w="http://schemas.openxmlformats.org/wordprocessingml/2006/main" w:type="character" w:customStyle="1" w:styleId="DefinitionCar">
    <w:name w:val="DefinitionCar"/>
    <w:link w:val="Definition"/>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unitor">
    <w:name w:val="unitor"/>
    <w:link w:val="unitorCar"/>
    <w:uiPriority w:val="99"/>
    <w:semiHidden/>
    <w:unhideWhenUsed/>
    <w:rsid w:val="006E0FDA"/>
    <w:pPr>
      <w:spacing w:after="200" w:lineRule="auto"/>
      <w:jc w:val="center"/>
    </w:pPr>
    <w:rPr>
      <w:rFonts w:ascii="Verdana" w:hAnsi="Verdana" w:eastAsia="Verdana" w:cs="Verdana"/>
      <w:b/>
      <w:color w:val="000000"/>
      <w:sz w:val="20"/>
    </w:rPr>
  </w:style>
  <w:style xmlns:w="http://schemas.openxmlformats.org/wordprocessingml/2006/main" w:type="character" w:customStyle="1" w:styleId="unitorCar">
    <w:name w:val="unitorCar"/>
    <w:link w:val="unit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Level 2 Number">
    <w:name w:val="Level 2 Number"/>
    <w:link w:val="Level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Level 2 NumberCar">
    <w:name w:val="Level 2 NumberCar"/>
    <w:link w:val="Level 2 Number"/>
    <w:uiPriority w:val="99"/>
    <w:semiHidden/>
    <w:unhideWhenUsed/>
    <w:rsid w:val="006E0FDA"/>
    <w:rPr>
      <w:rFonts w:ascii="Verdana" w:hAnsi="Verdana" w:eastAsia="Verdana" w:cs="Verdana"/>
      <w:color w:val="000000"/>
      <w:sz w:val="20"/>
    </w:rPr>
  </w:style>
  <w:style xmlns:w="http://schemas.openxmlformats.org/wordprocessingml/2006/main" w:type="paragraph" w:styleId="Sch 2 Number">
    <w:name w:val="Sch 2 Number"/>
    <w:link w:val="Sch 2 Number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Sch 2 NumberCar">
    <w:name w:val="Sch 2 NumberCar"/>
    <w:link w:val="Sch 2 Number"/>
    <w:uiPriority w:val="99"/>
    <w:semiHidden/>
    <w:unhideWhenUsed/>
    <w:rsid w:val="006E0FDA"/>
    <w:rPr>
      <w:rFonts w:ascii="Verdana" w:hAnsi="Verdana" w:eastAsia="Verdana" w:cs="Verdana"/>
      <w:color w:val="000000"/>
      <w:sz w:val="20"/>
    </w:rPr>
  </w:style>
  <w:style xmlns:w="http://schemas.openxmlformats.org/wordprocessingml/2006/main" w:type="paragraph" w:styleId="Admin Head">
    <w:name w:val="Admin Head"/>
    <w:link w:val="Admin HeadCar"/>
    <w:uiPriority w:val="99"/>
    <w:semiHidden/>
    <w:unhideWhenUsed/>
    <w:rsid w:val="006E0FDA"/>
    <w:pPr>
      <w:spacing w:after="200" w:lineRule="auto"/>
      <w:ind w:left="600" w:firstLine="-600"/>
      <w:tabs>
        <w:tab w:val="" w:pos=""/>
      </w:tabs>
    </w:pPr>
    <w:rPr>
      <w:rFonts w:ascii="Verdana" w:hAnsi="Verdana" w:eastAsia="Verdana" w:cs="Verdana"/>
      <w:b/>
      <w:color w:val="000000"/>
      <w:sz w:val="26"/>
    </w:rPr>
  </w:style>
  <w:style xmlns:w="http://schemas.openxmlformats.org/wordprocessingml/2006/main" w:type="character" w:customStyle="1" w:styleId="Admin HeadCar">
    <w:name w:val="Admin HeadCar"/>
    <w:link w:val="Admin Head"/>
    <w:uiPriority w:val="99"/>
    <w:semiHidden/>
    <w:unhideWhenUsed/>
    <w:rsid w:val="006E0FDA"/>
    <w:rPr>
      <w:rFonts w:ascii="Verdana" w:hAnsi="Verdana" w:eastAsia="Verdana" w:cs="Verdana"/>
      <w:b/>
      <w:color w:val="000000"/>
      <w:sz w:val="26"/>
    </w:rPr>
  </w:style>
  <w:style xmlns:w="http://schemas.openxmlformats.org/wordprocessingml/2006/main" w:type="paragraph" w:styleId="Body Text 1">
    <w:name w:val="Body Text 1"/>
    <w:link w:val="Body Text 1Car"/>
    <w:uiPriority w:val="99"/>
    <w:semiHidden/>
    <w:unhideWhenUsed/>
    <w:rsid w:val="006E0FDA"/>
    <w:pPr>
      <w:spacing w:after="200" w:lineRule="auto"/>
      <w:ind w:left="600" w:firstLine="-600"/>
      <w:tabs>
        <w:tab w:val="" w:pos=""/>
      </w:tabs>
    </w:pPr>
    <w:rPr>
      <w:rFonts w:ascii="Verdana" w:hAnsi="Verdana" w:eastAsia="Verdana" w:cs="Verdana"/>
      <w:color w:val="000000"/>
      <w:sz w:val="20"/>
    </w:rPr>
  </w:style>
  <w:style xmlns:w="http://schemas.openxmlformats.org/wordprocessingml/2006/main" w:type="character" w:customStyle="1" w:styleId="Body Text 1Car">
    <w:name w:val="Body Text 1Car"/>
    <w:link w:val="Body Text 1"/>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Parties 2">
    <w:name w:val="Parties 2"/>
    <w:link w:val="Parties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Parties 2Car">
    <w:name w:val="Parties 2Car"/>
    <w:link w:val="Parties 2"/>
    <w:uiPriority w:val="99"/>
    <w:semiHidden/>
    <w:unhideWhenUsed/>
    <w:rsid w:val="006E0FDA"/>
    <w:rPr>
      <w:rFonts w:ascii="Verdana" w:hAnsi="Verdana" w:eastAsia="Verdana" w:cs="Verdana"/>
      <w:color w:val="000000"/>
      <w:sz w:val="20"/>
    </w:rPr>
  </w:style>
  <w:style xmlns:w="http://schemas.openxmlformats.org/wordprocessingml/2006/main" w:type="paragraph" w:styleId="Background 2">
    <w:name w:val="Background 2"/>
    <w:link w:val="Background 2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Background 2Car">
    <w:name w:val="Background 2Car"/>
    <w:link w:val="Background 2"/>
    <w:uiPriority w:val="99"/>
    <w:semiHidden/>
    <w:unhideWhenUsed/>
    <w:rsid w:val="006E0FDA"/>
    <w:rPr>
      <w:rFonts w:ascii="Verdana" w:hAnsi="Verdana" w:eastAsia="Verdana" w:cs="Verdana"/>
      <w:color w:val="000000"/>
      <w:sz w:val="20"/>
    </w:rPr>
  </w:style>
  <w:style xmlns:w="http://schemas.openxmlformats.org/wordprocessingml/2006/main" w:type="paragraph" w:styleId="Level 3 Number">
    <w:name w:val="Level 3 Number"/>
    <w:link w:val="Level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Level 3 NumberCar">
    <w:name w:val="Level 3 NumberCar"/>
    <w:link w:val="Level 3 Number"/>
    <w:uiPriority w:val="99"/>
    <w:semiHidden/>
    <w:unhideWhenUsed/>
    <w:rsid w:val="006E0FDA"/>
    <w:rPr>
      <w:rFonts w:ascii="Verdana" w:hAnsi="Verdana" w:eastAsia="Verdana" w:cs="Verdana"/>
      <w:color w:val="000000"/>
      <w:sz w:val="20"/>
    </w:rPr>
  </w:style>
  <w:style xmlns:w="http://schemas.openxmlformats.org/wordprocessingml/2006/main" w:type="paragraph" w:styleId="Sch 3 Number">
    <w:name w:val="Sch 3 Number"/>
    <w:link w:val="Sch 3 Number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Sch 3 NumberCar">
    <w:name w:val="Sch 3 NumberCar"/>
    <w:link w:val="Sch 3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1">
    <w:name w:val="Definition 1"/>
    <w:link w:val="Definition 1Car"/>
    <w:uiPriority w:val="99"/>
    <w:semiHidden/>
    <w:unhideWhenUsed/>
    <w:rsid w:val="006E0FDA"/>
    <w:pPr>
      <w:spacing w:after="200" w:lineRule="auto"/>
      <w:ind w:left="1200" w:firstLine="-600"/>
      <w:tabs>
        <w:tab w:val="" w:pos=""/>
      </w:tabs>
    </w:pPr>
    <w:rPr>
      <w:rFonts w:ascii="Verdana" w:hAnsi="Verdana" w:eastAsia="Verdana" w:cs="Verdana"/>
      <w:color w:val="000000"/>
      <w:sz w:val="20"/>
    </w:rPr>
  </w:style>
  <w:style xmlns:w="http://schemas.openxmlformats.org/wordprocessingml/2006/main" w:type="character" w:customStyle="1" w:styleId="Definition 1Car">
    <w:name w:val="Definition 1Car"/>
    <w:link w:val="Definition 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Level 4 Number">
    <w:name w:val="Level 4 Number"/>
    <w:link w:val="Level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Level 4 NumberCar">
    <w:name w:val="Level 4 NumberCar"/>
    <w:link w:val="Level 4 Number"/>
    <w:uiPriority w:val="99"/>
    <w:semiHidden/>
    <w:unhideWhenUsed/>
    <w:rsid w:val="006E0FDA"/>
    <w:rPr>
      <w:rFonts w:ascii="Verdana" w:hAnsi="Verdana" w:eastAsia="Verdana" w:cs="Verdana"/>
      <w:color w:val="000000"/>
      <w:sz w:val="20"/>
    </w:rPr>
  </w:style>
  <w:style xmlns:w="http://schemas.openxmlformats.org/wordprocessingml/2006/main" w:type="paragraph" w:styleId="Sch 4 Number">
    <w:name w:val="Sch 4 Number"/>
    <w:link w:val="Sch 4 Number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Sch 4 NumberCar">
    <w:name w:val="Sch 4 NumberCar"/>
    <w:link w:val="Sch 4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2">
    <w:name w:val="Definition 2"/>
    <w:link w:val="Definition 2Car"/>
    <w:uiPriority w:val="99"/>
    <w:semiHidden/>
    <w:unhideWhenUsed/>
    <w:rsid w:val="006E0FDA"/>
    <w:pPr>
      <w:spacing w:after="200" w:lineRule="auto"/>
      <w:ind w:left="1800" w:firstLine="-600"/>
      <w:tabs>
        <w:tab w:val="" w:pos=""/>
      </w:tabs>
    </w:pPr>
    <w:rPr>
      <w:rFonts w:ascii="Verdana" w:hAnsi="Verdana" w:eastAsia="Verdana" w:cs="Verdana"/>
      <w:color w:val="000000"/>
      <w:sz w:val="20"/>
    </w:rPr>
  </w:style>
  <w:style xmlns:w="http://schemas.openxmlformats.org/wordprocessingml/2006/main" w:type="character" w:customStyle="1" w:styleId="Definition 2Car">
    <w:name w:val="Definition 2Car"/>
    <w:link w:val="Definition 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Level 5 Number">
    <w:name w:val="Level 5 Number"/>
    <w:link w:val="Level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Level 5 NumberCar">
    <w:name w:val="Level 5 NumberCar"/>
    <w:link w:val="Level 5 Number"/>
    <w:uiPriority w:val="99"/>
    <w:semiHidden/>
    <w:unhideWhenUsed/>
    <w:rsid w:val="006E0FDA"/>
    <w:rPr>
      <w:rFonts w:ascii="Verdana" w:hAnsi="Verdana" w:eastAsia="Verdana" w:cs="Verdana"/>
      <w:color w:val="000000"/>
      <w:sz w:val="20"/>
    </w:rPr>
  </w:style>
  <w:style xmlns:w="http://schemas.openxmlformats.org/wordprocessingml/2006/main" w:type="paragraph" w:styleId="Sch 5 Number">
    <w:name w:val="Sch 5 Number"/>
    <w:link w:val="Sch 5 Number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Sch 5 NumberCar">
    <w:name w:val="Sch 5 NumberCar"/>
    <w:link w:val="Sch 5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3">
    <w:name w:val="Definition 3"/>
    <w:link w:val="Definition 3Car"/>
    <w:uiPriority w:val="99"/>
    <w:semiHidden/>
    <w:unhideWhenUsed/>
    <w:rsid w:val="006E0FDA"/>
    <w:pPr>
      <w:spacing w:after="200" w:lineRule="auto"/>
      <w:ind w:left="2400" w:firstLine="-600"/>
      <w:tabs>
        <w:tab w:val="" w:pos=""/>
      </w:tabs>
    </w:pPr>
    <w:rPr>
      <w:rFonts w:ascii="Verdana" w:hAnsi="Verdana" w:eastAsia="Verdana" w:cs="Verdana"/>
      <w:color w:val="000000"/>
      <w:sz w:val="20"/>
    </w:rPr>
  </w:style>
  <w:style xmlns:w="http://schemas.openxmlformats.org/wordprocessingml/2006/main" w:type="character" w:customStyle="1" w:styleId="Definition 3Car">
    <w:name w:val="Definition 3Car"/>
    <w:link w:val="Definition 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Level 6 Number">
    <w:name w:val="Level 6 Number"/>
    <w:link w:val="Level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Level 6 NumberCar">
    <w:name w:val="Level 6 NumberCar"/>
    <w:link w:val="Level 6 Number"/>
    <w:uiPriority w:val="99"/>
    <w:semiHidden/>
    <w:unhideWhenUsed/>
    <w:rsid w:val="006E0FDA"/>
    <w:rPr>
      <w:rFonts w:ascii="Verdana" w:hAnsi="Verdana" w:eastAsia="Verdana" w:cs="Verdana"/>
      <w:color w:val="000000"/>
      <w:sz w:val="20"/>
    </w:rPr>
  </w:style>
  <w:style xmlns:w="http://schemas.openxmlformats.org/wordprocessingml/2006/main" w:type="paragraph" w:styleId="Sch 6 Number">
    <w:name w:val="Sch 6 Number"/>
    <w:link w:val="Sch 6 Number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Sch 6 NumberCar">
    <w:name w:val="Sch 6 NumberCar"/>
    <w:link w:val="Sch 6 Number"/>
    <w:uiPriority w:val="99"/>
    <w:semiHidden/>
    <w:unhideWhenUsed/>
    <w:rsid w:val="006E0FDA"/>
    <w:rPr>
      <w:rFonts w:ascii="Verdana" w:hAnsi="Verdana" w:eastAsia="Verdana" w:cs="Verdana"/>
      <w:color w:val="000000"/>
      <w:sz w:val="20"/>
    </w:rPr>
  </w:style>
  <w:style xmlns:w="http://schemas.openxmlformats.org/wordprocessingml/2006/main" w:type="paragraph" w:styleId="Definition 4">
    <w:name w:val="Definition 4"/>
    <w:link w:val="Definition 4Car"/>
    <w:uiPriority w:val="99"/>
    <w:semiHidden/>
    <w:unhideWhenUsed/>
    <w:rsid w:val="006E0FDA"/>
    <w:pPr>
      <w:spacing w:after="200" w:lineRule="auto"/>
      <w:ind w:left="3000" w:firstLine="-600"/>
      <w:tabs>
        <w:tab w:val="" w:pos=""/>
      </w:tabs>
    </w:pPr>
    <w:rPr>
      <w:rFonts w:ascii="Verdana" w:hAnsi="Verdana" w:eastAsia="Verdana" w:cs="Verdana"/>
      <w:color w:val="000000"/>
      <w:sz w:val="20"/>
    </w:rPr>
  </w:style>
  <w:style xmlns:w="http://schemas.openxmlformats.org/wordprocessingml/2006/main" w:type="character" w:customStyle="1" w:styleId="Definition 4Car">
    <w:name w:val="Definition 4Car"/>
    <w:link w:val="Definition 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Definition (unnumbered)">
    <w:name w:val="Definition (unnumbered)"/>
    <w:link w:val="Definition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unnumbered)Car">
    <w:name w:val="Definition (unnumbered)Car"/>
    <w:link w:val="Definition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Definition 1 (unnumbered)">
    <w:name w:val="Definition 1 (unnumbered)"/>
    <w:link w:val="Definition 1 (unnumbered)Car"/>
    <w:uiPriority w:val="99"/>
    <w:semiHidden/>
    <w:unhideWhenUsed/>
    <w:rsid w:val="006E0FDA"/>
    <w:pPr>
      <w:spacing w:after="200" w:lineRule="auto"/>
      <w:ind w:left="600"/>
      <w:tabs>
        <w:tab w:val="" w:pos=""/>
      </w:tabs>
    </w:pPr>
    <w:rPr>
      <w:rFonts w:ascii="Verdana" w:hAnsi="Verdana" w:eastAsia="Verdana" w:cs="Verdana"/>
      <w:color w:val="000000"/>
      <w:sz w:val="20"/>
    </w:rPr>
  </w:style>
  <w:style xmlns:w="http://schemas.openxmlformats.org/wordprocessingml/2006/main" w:type="character" w:customStyle="1" w:styleId="Definition 1 (unnumbered)Car">
    <w:name w:val="Definition 1 (unnumbered)Car"/>
    <w:link w:val="Definition 1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Definition 2 (unnumbered)">
    <w:name w:val="Definition 2 (unnumbered)"/>
    <w:link w:val="Definition 2 (unnumbered)Car"/>
    <w:uiPriority w:val="99"/>
    <w:semiHidden/>
    <w:unhideWhenUsed/>
    <w:rsid w:val="006E0FDA"/>
    <w:pPr>
      <w:spacing w:after="200" w:lineRule="auto"/>
      <w:ind w:left="1200"/>
      <w:tabs>
        <w:tab w:val="" w:pos=""/>
      </w:tabs>
    </w:pPr>
    <w:rPr>
      <w:rFonts w:ascii="Verdana" w:hAnsi="Verdana" w:eastAsia="Verdana" w:cs="Verdana"/>
      <w:color w:val="000000"/>
      <w:sz w:val="20"/>
    </w:rPr>
  </w:style>
  <w:style xmlns:w="http://schemas.openxmlformats.org/wordprocessingml/2006/main" w:type="character" w:customStyle="1" w:styleId="Definition 2 (unnumbered)Car">
    <w:name w:val="Definition 2 (unnumbered)Car"/>
    <w:link w:val="Definition 2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Definition 3 (unnumbered)">
    <w:name w:val="Definition 3 (unnumbered)"/>
    <w:link w:val="Definition 3 (unnumbered)Car"/>
    <w:uiPriority w:val="99"/>
    <w:semiHidden/>
    <w:unhideWhenUsed/>
    <w:rsid w:val="006E0FDA"/>
    <w:pPr>
      <w:spacing w:after="200" w:lineRule="auto"/>
      <w:ind w:left="1800"/>
      <w:tabs>
        <w:tab w:val="" w:pos=""/>
      </w:tabs>
    </w:pPr>
    <w:rPr>
      <w:rFonts w:ascii="Verdana" w:hAnsi="Verdana" w:eastAsia="Verdana" w:cs="Verdana"/>
      <w:color w:val="000000"/>
      <w:sz w:val="20"/>
    </w:rPr>
  </w:style>
  <w:style xmlns:w="http://schemas.openxmlformats.org/wordprocessingml/2006/main" w:type="character" w:customStyle="1" w:styleId="Definition 3 (unnumbered)Car">
    <w:name w:val="Definition 3 (unnumbered)Car"/>
    <w:link w:val="Definition 3 (unnumbered)"/>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 xmlns:w="http://schemas.openxmlformats.org/wordprocessingml/2006/main" w:type="paragraph" w:styleId="Definition 4 (unnumbered)">
    <w:name w:val="Definition 4 (unnumbered)"/>
    <w:link w:val="Definition 4 (unnumbered)Car"/>
    <w:uiPriority w:val="99"/>
    <w:semiHidden/>
    <w:unhideWhenUsed/>
    <w:rsid w:val="006E0FDA"/>
    <w:pPr>
      <w:spacing w:after="200" w:lineRule="auto"/>
      <w:ind w:left="2400"/>
      <w:tabs>
        <w:tab w:val="" w:pos=""/>
      </w:tabs>
    </w:pPr>
    <w:rPr>
      <w:rFonts w:ascii="Verdana" w:hAnsi="Verdana" w:eastAsia="Verdana" w:cs="Verdana"/>
      <w:color w:val="000000"/>
      <w:sz w:val="20"/>
    </w:rPr>
  </w:style>
  <w:style xmlns:w="http://schemas.openxmlformats.org/wordprocessingml/2006/main" w:type="character" w:customStyle="1" w:styleId="Definition 4 (unnumbered)Car">
    <w:name w:val="Definition 4 (unnumbered)Car"/>
    <w:link w:val="Definition 4 (unnumbered)"/>
    <w:uiPriority w:val="99"/>
    <w:semiHidden/>
    <w:unhideWhenUsed/>
    <w:rsid w:val="006E0FDA"/>
    <w:rPr>
      <w:rFonts w:ascii="Verdana" w:hAnsi="Verdana"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53196952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0</Words>
  <Characters>0</Characters>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cp:keywords/>
  <dc:description/>
  <dcterms:created xsi:type="dcterms:W3CDTF">2012-01-10T09:29:00Z</dcterms:created>
  <dcterms:modified xsi:type="dcterms:W3CDTF">2017-01-26T17:03:00Z</dcterms:modified>
  <dc:creator>Docular Limited</dc:creator>
</cp:coreProperties>
</file>

<file path=docProps/custom.xml><?xml version="1.0" encoding="utf-8"?>
<Properties xmlns:vt="http://schemas.openxmlformats.org/officeDocument/2006/docPropsVTypes" xmlns="http://schemas.openxmlformats.org/officeDocument/2006/custom-properties">
                                        </Properties>
</file>